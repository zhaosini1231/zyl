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0E" w:rsidRDefault="00D411FE" w:rsidP="004D3A0E">
      <w:pPr>
        <w:jc w:val="left"/>
        <w:rPr>
          <w:rFonts w:eastAsia="Times New Roman"/>
          <w:color w:val="292929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9" name="图片 19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  <w:r w:rsidR="004D3A0E">
        <w:rPr>
          <w:rFonts w:hint="eastAsia"/>
          <w:b/>
          <w:sz w:val="36"/>
          <w:szCs w:val="72"/>
        </w:rPr>
        <w:t>PK</w:t>
      </w:r>
      <w:r w:rsidR="004D3A0E">
        <w:rPr>
          <w:rFonts w:hint="eastAsia"/>
          <w:b/>
          <w:sz w:val="36"/>
          <w:szCs w:val="72"/>
        </w:rPr>
        <w:t>项目</w:t>
      </w:r>
      <w:r w:rsidR="004D3A0E">
        <w:rPr>
          <w:b/>
          <w:sz w:val="36"/>
          <w:szCs w:val="72"/>
        </w:rPr>
        <w:tab/>
      </w:r>
    </w:p>
    <w:p w:rsidR="004D3A0E" w:rsidRDefault="004D3A0E" w:rsidP="004D3A0E">
      <w:pPr>
        <w:spacing w:beforeLines="600" w:before="1872"/>
        <w:jc w:val="center"/>
        <w:rPr>
          <w:b/>
          <w:sz w:val="72"/>
        </w:rPr>
      </w:pPr>
      <w:r>
        <w:rPr>
          <w:rFonts w:hint="eastAsia"/>
          <w:b/>
          <w:sz w:val="72"/>
        </w:rPr>
        <w:t>网上超市系统</w:t>
      </w:r>
    </w:p>
    <w:p w:rsidR="004D3A0E" w:rsidRDefault="009005E7" w:rsidP="004D3A0E">
      <w:pPr>
        <w:spacing w:beforeLines="50" w:before="156"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测试文档</w:t>
      </w:r>
    </w:p>
    <w:p w:rsidR="004D3A0E" w:rsidRDefault="004D3A0E" w:rsidP="004D3A0E">
      <w:pPr>
        <w:spacing w:beforeLines="500" w:before="1560"/>
        <w:ind w:firstLineChars="795" w:firstLine="2554"/>
        <w:rPr>
          <w:b/>
          <w:sz w:val="32"/>
        </w:rPr>
      </w:pPr>
    </w:p>
    <w:p w:rsidR="004D3A0E" w:rsidRDefault="004D3A0E" w:rsidP="004D3A0E">
      <w:pPr>
        <w:spacing w:beforeLines="500" w:before="1560"/>
        <w:ind w:firstLineChars="795" w:firstLine="2554"/>
        <w:rPr>
          <w:b/>
          <w:sz w:val="32"/>
        </w:rPr>
      </w:pPr>
      <w:r>
        <w:rPr>
          <w:rFonts w:hint="eastAsia"/>
          <w:b/>
          <w:sz w:val="32"/>
        </w:rPr>
        <w:t>成员：</w:t>
      </w:r>
    </w:p>
    <w:p w:rsidR="004D3A0E" w:rsidRDefault="004D3A0E" w:rsidP="004D3A0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31110502 </w:t>
      </w:r>
      <w:r>
        <w:rPr>
          <w:b/>
          <w:sz w:val="32"/>
        </w:rPr>
        <w:t>陈昱宇</w:t>
      </w:r>
    </w:p>
    <w:p w:rsidR="004D3A0E" w:rsidRDefault="004D3A0E" w:rsidP="004D3A0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13111043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张永亮</w:t>
      </w:r>
    </w:p>
    <w:p w:rsidR="004D3A0E" w:rsidRDefault="004D3A0E" w:rsidP="00087268">
      <w:pPr>
        <w:spacing w:beforeLines="500" w:before="1560"/>
        <w:jc w:val="center"/>
        <w:rPr>
          <w:b/>
          <w:sz w:val="36"/>
        </w:rPr>
      </w:pPr>
      <w:r>
        <w:rPr>
          <w:rFonts w:hint="eastAsia"/>
          <w:b/>
          <w:sz w:val="36"/>
        </w:rPr>
        <w:t>201</w:t>
      </w:r>
      <w:r w:rsidR="00087268"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A95562" w:rsidRDefault="00A95562" w:rsidP="004D3A0E">
      <w:pPr>
        <w:jc w:val="left"/>
      </w:pPr>
    </w:p>
    <w:p w:rsidR="00A95562" w:rsidRDefault="00A95562" w:rsidP="004161C6"/>
    <w:p w:rsidR="004161C6" w:rsidRDefault="004161C6" w:rsidP="004161C6">
      <w:pPr>
        <w:pStyle w:val="1"/>
        <w:numPr>
          <w:ilvl w:val="0"/>
          <w:numId w:val="4"/>
        </w:numPr>
        <w:spacing w:line="576" w:lineRule="auto"/>
      </w:pPr>
      <w:bookmarkStart w:id="0" w:name="_Toc388883818"/>
      <w:r>
        <w:rPr>
          <w:rFonts w:hint="eastAsia"/>
        </w:rPr>
        <w:lastRenderedPageBreak/>
        <w:t>引言</w:t>
      </w:r>
      <w:bookmarkEnd w:id="0"/>
    </w:p>
    <w:p w:rsidR="004D3A0E" w:rsidRDefault="004D3A0E" w:rsidP="004D3A0E">
      <w:pPr>
        <w:pStyle w:val="1"/>
      </w:pPr>
      <w:bookmarkStart w:id="1" w:name="_Toc388883454"/>
      <w:r>
        <w:rPr>
          <w:rFonts w:hint="eastAsia"/>
        </w:rPr>
        <w:t>1.</w:t>
      </w:r>
      <w:r>
        <w:rPr>
          <w:rFonts w:hint="eastAsia"/>
        </w:rPr>
        <w:t>引言</w:t>
      </w:r>
      <w:bookmarkEnd w:id="1"/>
    </w:p>
    <w:p w:rsidR="004D3A0E" w:rsidRDefault="004D3A0E" w:rsidP="004D3A0E">
      <w:pPr>
        <w:ind w:left="360"/>
      </w:pPr>
    </w:p>
    <w:p w:rsidR="004D3A0E" w:rsidRDefault="004D3A0E" w:rsidP="004D3A0E">
      <w:pPr>
        <w:pStyle w:val="2"/>
      </w:pPr>
      <w:bookmarkStart w:id="2" w:name="_Toc15668"/>
      <w:bookmarkStart w:id="3" w:name="_Toc38888314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:rsidR="004D3A0E" w:rsidRDefault="004D3A0E" w:rsidP="004D3A0E">
      <w:pPr>
        <w:spacing w:line="360" w:lineRule="auto"/>
        <w:ind w:firstLineChars="200" w:firstLine="48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本文档为网上超市需求分析说明书，主要从顾客和管理员出发，对购物流程和管理商品进行了分析，其主要目的是为系统的后期设计和开发提供依据，明确软件需求、安排项目规划与进度、组织软件开发与测试。本文档供开发小组成员参考，以及为最终软件是否满足用户需求提供检验依据。</w:t>
      </w:r>
    </w:p>
    <w:p w:rsidR="004D3A0E" w:rsidRDefault="004D3A0E" w:rsidP="004D3A0E">
      <w:pPr>
        <w:pStyle w:val="2"/>
      </w:pPr>
      <w:bookmarkStart w:id="4" w:name="_Toc17737"/>
      <w:bookmarkStart w:id="5" w:name="_Toc388883147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  <w:bookmarkEnd w:id="5"/>
    </w:p>
    <w:p w:rsidR="004D3A0E" w:rsidRDefault="004D3A0E" w:rsidP="004D3A0E">
      <w:pPr>
        <w:tabs>
          <w:tab w:val="left" w:pos="252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随着网络的普及，越来越便利人们的生活，网络的购物超市和外卖系统的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结合无疑将更加方便人们的生活，在这种情况下，设计一个网络超市购物系统就显得符合潮流</w:t>
      </w:r>
    </w:p>
    <w:p w:rsidR="004D3A0E" w:rsidRDefault="004D3A0E" w:rsidP="004D3A0E">
      <w:pPr>
        <w:rPr>
          <w:sz w:val="28"/>
          <w:szCs w:val="28"/>
        </w:rPr>
      </w:pPr>
      <w:r>
        <w:rPr>
          <w:rFonts w:hint="eastAsia"/>
          <w:color w:val="000000"/>
          <w:sz w:val="24"/>
        </w:rPr>
        <w:t>为了达到上述目的，需要设计一套专门用来进行网络购物的软件系统，使用现代计算机的便捷操作替代手工记录</w:t>
      </w:r>
      <w:r>
        <w:rPr>
          <w:rFonts w:hint="eastAsia"/>
          <w:sz w:val="28"/>
          <w:szCs w:val="28"/>
        </w:rPr>
        <w:tab/>
      </w:r>
    </w:p>
    <w:p w:rsidR="004161C6" w:rsidRDefault="004161C6" w:rsidP="004D3A0E">
      <w:pPr>
        <w:tabs>
          <w:tab w:val="left" w:pos="2520"/>
        </w:tabs>
        <w:spacing w:line="360" w:lineRule="auto"/>
        <w:rPr>
          <w:rFonts w:ascii="Times New Roman" w:hAnsi="Times New Roman"/>
          <w:color w:val="000000"/>
          <w:sz w:val="24"/>
        </w:rPr>
      </w:pPr>
    </w:p>
    <w:p w:rsidR="004161C6" w:rsidRDefault="004161C6" w:rsidP="004161C6">
      <w:pPr>
        <w:pStyle w:val="1"/>
        <w:numPr>
          <w:ilvl w:val="0"/>
          <w:numId w:val="4"/>
        </w:numPr>
        <w:spacing w:line="576" w:lineRule="auto"/>
      </w:pPr>
      <w:bookmarkStart w:id="6" w:name="_Toc388883823"/>
      <w:r>
        <w:rPr>
          <w:rFonts w:hint="eastAsia"/>
        </w:rPr>
        <w:t>系统需求概述</w:t>
      </w:r>
      <w:bookmarkEnd w:id="6"/>
    </w:p>
    <w:p w:rsidR="004161C6" w:rsidRDefault="004161C6" w:rsidP="004161C6">
      <w:pPr>
        <w:pStyle w:val="2"/>
      </w:pPr>
      <w:bookmarkStart w:id="7" w:name="_Toc388883824"/>
      <w:r>
        <w:rPr>
          <w:rFonts w:hint="eastAsia"/>
        </w:rPr>
        <w:t>2.1</w:t>
      </w:r>
      <w:r>
        <w:rPr>
          <w:rFonts w:hint="eastAsia"/>
        </w:rPr>
        <w:t>业务目标</w:t>
      </w:r>
      <w:bookmarkEnd w:id="7"/>
    </w:p>
    <w:p w:rsidR="004161C6" w:rsidRPr="004D3A0E" w:rsidRDefault="004D3A0E" w:rsidP="004D3A0E">
      <w:pPr>
        <w:pStyle w:val="a9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本系统是网络超市购物系统，用于管理员和用户登录，本系统是单机结构，主要功能包括顾客选择商品，顾客删除商品，管理员增加商品，管理员删除商品等</w:t>
      </w:r>
      <w:r>
        <w:rPr>
          <w:color w:val="000000"/>
          <w:sz w:val="24"/>
          <w:szCs w:val="24"/>
        </w:rPr>
        <w:t xml:space="preserve"> </w:t>
      </w:r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1"/>
        <w:rPr>
          <w:rFonts w:ascii="Times New Roman" w:hAnsi="Times New Roman"/>
        </w:rPr>
      </w:pPr>
      <w:bookmarkStart w:id="8" w:name="_Toc231654599"/>
      <w:bookmarkStart w:id="9" w:name="_Toc388883828"/>
      <w:r>
        <w:rPr>
          <w:rFonts w:ascii="Times New Roman" w:hAnsi="Times New Roman" w:hint="eastAsia"/>
        </w:rPr>
        <w:t xml:space="preserve">3.  </w:t>
      </w:r>
      <w:r>
        <w:rPr>
          <w:rFonts w:ascii="Times New Roman" w:hAnsi="Times New Roman" w:hint="eastAsia"/>
        </w:rPr>
        <w:t>测试计划</w:t>
      </w:r>
      <w:bookmarkEnd w:id="8"/>
      <w:bookmarkEnd w:id="9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10" w:name="_Toc231654600"/>
      <w:bookmarkStart w:id="11" w:name="_Toc388883829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0"/>
      <w:bookmarkEnd w:id="11"/>
    </w:p>
    <w:p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161C6" w:rsidTr="00E54DDC"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705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1705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:rsidTr="00E54DDC">
        <w:tc>
          <w:tcPr>
            <w:tcW w:w="1704" w:type="dxa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4161C6" w:rsidRDefault="004D3A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张永亮</w:t>
            </w:r>
          </w:p>
        </w:tc>
        <w:tc>
          <w:tcPr>
            <w:tcW w:w="1704" w:type="dxa"/>
          </w:tcPr>
          <w:p w:rsidR="004161C6" w:rsidRDefault="004D3A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张永亮</w:t>
            </w:r>
          </w:p>
        </w:tc>
        <w:tc>
          <w:tcPr>
            <w:tcW w:w="1705" w:type="dxa"/>
          </w:tcPr>
          <w:p w:rsidR="004161C6" w:rsidRDefault="004D3A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张永亮</w:t>
            </w:r>
          </w:p>
        </w:tc>
        <w:tc>
          <w:tcPr>
            <w:tcW w:w="1705" w:type="dxa"/>
          </w:tcPr>
          <w:p w:rsidR="004161C6" w:rsidRDefault="004D3A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张永亮</w:t>
            </w:r>
          </w:p>
        </w:tc>
      </w:tr>
    </w:tbl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12" w:name="_Toc388883830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2"/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1.</w:t>
      </w:r>
      <w:r>
        <w:rPr>
          <w:rFonts w:ascii="Times New Roman" w:hAnsi="Times New Roman" w:hint="eastAsia"/>
          <w:sz w:val="24"/>
          <w:szCs w:val="28"/>
        </w:rPr>
        <w:t>通过对界面的操作验证功能是否完整、正确。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2.</w:t>
      </w:r>
      <w:r>
        <w:rPr>
          <w:rFonts w:ascii="Times New Roman" w:hAnsi="Times New Roman" w:hint="eastAsia"/>
          <w:sz w:val="24"/>
          <w:szCs w:val="28"/>
        </w:rPr>
        <w:t>通过编写测试类来验证内部函数是否正确工作，数据能否正常存储。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D3A0E" w:rsidRPr="004D3A0E" w:rsidRDefault="004161C6" w:rsidP="004D3A0E">
      <w:pPr>
        <w:pStyle w:val="2"/>
        <w:spacing w:after="0"/>
        <w:rPr>
          <w:rFonts w:ascii="Times New Roman" w:hAnsi="Times New Roman"/>
        </w:rPr>
      </w:pPr>
      <w:bookmarkStart w:id="13" w:name="_Toc231654602"/>
      <w:bookmarkStart w:id="14" w:name="_Toc388883831"/>
      <w:r>
        <w:rPr>
          <w:rFonts w:ascii="Times New Roman" w:hAnsi="Times New Roman" w:hint="eastAsia"/>
        </w:rPr>
        <w:t xml:space="preserve">3.3 </w:t>
      </w:r>
      <w:r>
        <w:rPr>
          <w:rFonts w:ascii="Times New Roman" w:hAnsi="Times New Roman" w:hint="eastAsia"/>
        </w:rPr>
        <w:t>测试的功能范围</w:t>
      </w:r>
      <w:bookmarkEnd w:id="13"/>
      <w:bookmarkEnd w:id="14"/>
    </w:p>
    <w:p w:rsidR="004161C6" w:rsidRDefault="004161C6" w:rsidP="004D3A0E">
      <w:pPr>
        <w:pStyle w:val="2"/>
        <w:numPr>
          <w:ilvl w:val="0"/>
          <w:numId w:val="5"/>
        </w:numPr>
        <w:spacing w:before="0" w:after="0" w:line="413" w:lineRule="auto"/>
        <w:rPr>
          <w:rFonts w:ascii="Times New Roman" w:hAnsi="Times New Roman"/>
          <w:b w:val="0"/>
          <w:bCs w:val="0"/>
          <w:sz w:val="24"/>
          <w:szCs w:val="28"/>
        </w:rPr>
      </w:pPr>
      <w:bookmarkStart w:id="15" w:name="_Toc357499969"/>
      <w:bookmarkStart w:id="16" w:name="_Toc29204"/>
      <w:bookmarkStart w:id="17" w:name="_Toc388883832"/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Start w:id="18" w:name="_Toc357499970"/>
      <w:bookmarkEnd w:id="15"/>
      <w:bookmarkEnd w:id="16"/>
      <w:bookmarkEnd w:id="17"/>
      <w:r w:rsidR="004D3A0E" w:rsidRPr="004D3A0E">
        <w:rPr>
          <w:rFonts w:ascii="Times New Roman" w:hAnsi="Times New Roman" w:hint="eastAsia"/>
          <w:b w:val="0"/>
          <w:bCs w:val="0"/>
          <w:sz w:val="24"/>
          <w:szCs w:val="28"/>
        </w:rPr>
        <w:t>顾客选择商品</w:t>
      </w:r>
    </w:p>
    <w:p w:rsidR="004161C6" w:rsidRDefault="004161C6" w:rsidP="004D3A0E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19" w:name="_Toc2181"/>
      <w:bookmarkStart w:id="20" w:name="_Toc388883833"/>
      <w:r>
        <w:rPr>
          <w:rFonts w:ascii="Times New Roman" w:hAnsi="Times New Roman" w:hint="eastAsia"/>
          <w:b w:val="0"/>
          <w:bCs w:val="0"/>
          <w:sz w:val="24"/>
          <w:szCs w:val="28"/>
        </w:rPr>
        <w:t>2.</w:t>
      </w:r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End w:id="18"/>
      <w:bookmarkEnd w:id="19"/>
      <w:bookmarkEnd w:id="20"/>
      <w:r w:rsidR="004D3A0E" w:rsidRPr="004D3A0E">
        <w:rPr>
          <w:rFonts w:ascii="Times New Roman" w:hAnsi="Times New Roman" w:hint="eastAsia"/>
          <w:b w:val="0"/>
          <w:bCs w:val="0"/>
          <w:sz w:val="24"/>
          <w:szCs w:val="28"/>
        </w:rPr>
        <w:t>顾客删除商品</w:t>
      </w:r>
    </w:p>
    <w:p w:rsidR="004161C6" w:rsidRDefault="004161C6" w:rsidP="004D3A0E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21" w:name="_Toc357499971"/>
      <w:bookmarkStart w:id="22" w:name="_Toc18851"/>
      <w:bookmarkStart w:id="23" w:name="_Toc388883834"/>
      <w:r>
        <w:rPr>
          <w:rFonts w:ascii="Times New Roman" w:hAnsi="Times New Roman" w:hint="eastAsia"/>
          <w:b w:val="0"/>
          <w:bCs w:val="0"/>
          <w:sz w:val="24"/>
          <w:szCs w:val="28"/>
        </w:rPr>
        <w:t>3.</w:t>
      </w:r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r w:rsidR="004D3A0E" w:rsidRPr="004D3A0E">
        <w:rPr>
          <w:rFonts w:ascii="Times New Roman" w:hAnsi="Times New Roman" w:hint="eastAsia"/>
          <w:b w:val="0"/>
          <w:bCs w:val="0"/>
          <w:sz w:val="24"/>
          <w:szCs w:val="28"/>
        </w:rPr>
        <w:t>管理员增加商品</w:t>
      </w:r>
      <w:bookmarkEnd w:id="21"/>
      <w:bookmarkEnd w:id="22"/>
      <w:bookmarkEnd w:id="23"/>
    </w:p>
    <w:p w:rsidR="004161C6" w:rsidRDefault="004161C6" w:rsidP="004D3A0E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24" w:name="_Toc357499972"/>
      <w:bookmarkStart w:id="25" w:name="_Toc8553"/>
      <w:bookmarkStart w:id="26" w:name="_Toc388883835"/>
      <w:r>
        <w:rPr>
          <w:rFonts w:ascii="Times New Roman" w:hAnsi="Times New Roman" w:hint="eastAsia"/>
          <w:b w:val="0"/>
          <w:bCs w:val="0"/>
          <w:sz w:val="24"/>
          <w:szCs w:val="28"/>
        </w:rPr>
        <w:t>4.</w:t>
      </w:r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End w:id="24"/>
      <w:bookmarkEnd w:id="25"/>
      <w:bookmarkEnd w:id="26"/>
      <w:r w:rsidR="004D3A0E" w:rsidRPr="004D3A0E">
        <w:rPr>
          <w:rFonts w:ascii="Times New Roman" w:hAnsi="Times New Roman" w:hint="eastAsia"/>
          <w:b w:val="0"/>
          <w:bCs w:val="0"/>
          <w:sz w:val="24"/>
          <w:szCs w:val="28"/>
        </w:rPr>
        <w:t>管理员删除商品</w:t>
      </w:r>
    </w:p>
    <w:p w:rsidR="004161C6" w:rsidRDefault="004161C6" w:rsidP="004161C6">
      <w:pPr>
        <w:outlineLvl w:val="0"/>
        <w:rPr>
          <w:b/>
          <w:bCs/>
          <w:sz w:val="52"/>
        </w:rPr>
      </w:pPr>
      <w:bookmarkStart w:id="27" w:name="_Toc388883838"/>
      <w:r>
        <w:rPr>
          <w:rFonts w:hint="eastAsia"/>
          <w:b/>
          <w:bCs/>
          <w:sz w:val="52"/>
        </w:rPr>
        <w:t>4.</w:t>
      </w:r>
      <w:r>
        <w:rPr>
          <w:rFonts w:hint="eastAsia"/>
          <w:b/>
          <w:bCs/>
          <w:sz w:val="44"/>
        </w:rPr>
        <w:t>单元测试报告</w:t>
      </w:r>
      <w:bookmarkEnd w:id="27"/>
    </w:p>
    <w:p w:rsidR="004161C6" w:rsidRDefault="004161C6" w:rsidP="004D3A0E">
      <w:pPr>
        <w:pStyle w:val="2"/>
      </w:pPr>
      <w:bookmarkStart w:id="28" w:name="_Toc388883839"/>
      <w:r>
        <w:rPr>
          <w:rFonts w:hint="eastAsia"/>
        </w:rPr>
        <w:lastRenderedPageBreak/>
        <w:t xml:space="preserve">4.1 </w:t>
      </w:r>
      <w:r w:rsidR="004D3A0E" w:rsidRPr="004D3A0E">
        <w:rPr>
          <w:rFonts w:hint="eastAsia"/>
        </w:rPr>
        <w:t>顾客选择商品</w:t>
      </w:r>
      <w:r>
        <w:rPr>
          <w:rFonts w:hint="eastAsia"/>
        </w:rPr>
        <w:t>模块</w:t>
      </w:r>
      <w:bookmarkEnd w:id="28"/>
    </w:p>
    <w:p w:rsidR="004161C6" w:rsidRDefault="004161C6" w:rsidP="004161C6">
      <w:pPr>
        <w:pStyle w:val="3"/>
      </w:pPr>
      <w:bookmarkStart w:id="29" w:name="_Toc388883840"/>
      <w:r>
        <w:rPr>
          <w:rFonts w:hint="eastAsia"/>
        </w:rPr>
        <w:t>4.1.1</w:t>
      </w:r>
      <w:r>
        <w:rPr>
          <w:rFonts w:hint="eastAsia"/>
        </w:rPr>
        <w:t>描述</w:t>
      </w:r>
      <w:bookmarkEnd w:id="29"/>
    </w:p>
    <w:p w:rsidR="004D3A0E" w:rsidRDefault="004D3A0E" w:rsidP="004D3A0E">
      <w:pPr>
        <w:pStyle w:val="3"/>
        <w:rPr>
          <w:rFonts w:ascii="Times New Roman" w:hAnsi="Times New Roman"/>
          <w:b w:val="0"/>
          <w:bCs w:val="0"/>
          <w:sz w:val="24"/>
          <w:szCs w:val="28"/>
        </w:rPr>
      </w:pPr>
      <w:bookmarkStart w:id="30" w:name="_Toc388883841"/>
      <w:r w:rsidRPr="004D3A0E">
        <w:rPr>
          <w:rFonts w:ascii="Times New Roman" w:hAnsi="Times New Roman" w:hint="eastAsia"/>
          <w:b w:val="0"/>
          <w:bCs w:val="0"/>
          <w:sz w:val="24"/>
          <w:szCs w:val="28"/>
        </w:rPr>
        <w:t>顾客选择</w:t>
      </w:r>
      <w:r w:rsidR="00534A67">
        <w:rPr>
          <w:rFonts w:ascii="Times New Roman" w:hAnsi="Times New Roman" w:hint="eastAsia"/>
          <w:b w:val="0"/>
          <w:bCs w:val="0"/>
          <w:sz w:val="24"/>
          <w:szCs w:val="28"/>
        </w:rPr>
        <w:t>和删除已购</w:t>
      </w:r>
      <w:r w:rsidRPr="004D3A0E">
        <w:rPr>
          <w:rFonts w:ascii="Times New Roman" w:hAnsi="Times New Roman" w:hint="eastAsia"/>
          <w:b w:val="0"/>
          <w:bCs w:val="0"/>
          <w:sz w:val="24"/>
          <w:szCs w:val="28"/>
        </w:rPr>
        <w:t>商品</w:t>
      </w:r>
    </w:p>
    <w:p w:rsidR="004161C6" w:rsidRDefault="004161C6" w:rsidP="004D3A0E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30"/>
    </w:p>
    <w:p w:rsidR="004D3A0E" w:rsidRDefault="004161C6" w:rsidP="004D3A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通过操作界面，</w:t>
      </w:r>
      <w:bookmarkStart w:id="31" w:name="_Toc388883842"/>
      <w:r w:rsidR="004D3A0E" w:rsidRPr="004D3A0E">
        <w:rPr>
          <w:rFonts w:ascii="Times New Roman" w:hAnsi="Times New Roman" w:hint="eastAsia"/>
          <w:sz w:val="24"/>
          <w:szCs w:val="28"/>
        </w:rPr>
        <w:t>顾客选择商品</w:t>
      </w:r>
    </w:p>
    <w:p w:rsidR="004161C6" w:rsidRDefault="004161C6" w:rsidP="004D3A0E">
      <w:r w:rsidRPr="004D3A0E">
        <w:rPr>
          <w:rFonts w:hint="eastAsia"/>
          <w:b/>
          <w:bCs/>
          <w:sz w:val="32"/>
          <w:szCs w:val="32"/>
        </w:rPr>
        <w:t>4.1.3</w:t>
      </w:r>
      <w:r>
        <w:rPr>
          <w:rFonts w:hint="eastAsia"/>
        </w:rPr>
        <w:t>测试用例</w:t>
      </w:r>
      <w:bookmarkEnd w:id="31"/>
    </w:p>
    <w:p w:rsidR="004161C6" w:rsidRDefault="006915A7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进入主界面后，一个</w:t>
      </w:r>
      <w:r>
        <w:rPr>
          <w:rFonts w:ascii="Times New Roman" w:hAnsi="Times New Roman" w:hint="eastAsia"/>
          <w:sz w:val="24"/>
          <w:szCs w:val="28"/>
        </w:rPr>
        <w:t>JTable</w:t>
      </w:r>
      <w:r>
        <w:rPr>
          <w:rFonts w:ascii="Times New Roman" w:hAnsi="Times New Roman" w:hint="eastAsia"/>
          <w:sz w:val="24"/>
          <w:szCs w:val="28"/>
        </w:rPr>
        <w:t>表从数据库中读取数据，将商品显示</w:t>
      </w:r>
      <w:r w:rsidR="001666F2">
        <w:rPr>
          <w:rFonts w:ascii="Times New Roman" w:hAnsi="Times New Roman" w:hint="eastAsia"/>
          <w:sz w:val="24"/>
          <w:szCs w:val="28"/>
        </w:rPr>
        <w:t>。</w:t>
      </w:r>
    </w:p>
    <w:p w:rsidR="004161C6" w:rsidRDefault="006915A7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单击选择想要的商品加入另一个</w:t>
      </w:r>
      <w:r>
        <w:rPr>
          <w:rFonts w:ascii="Times New Roman" w:hAnsi="Times New Roman" w:hint="eastAsia"/>
          <w:sz w:val="24"/>
          <w:szCs w:val="28"/>
        </w:rPr>
        <w:t>JTable</w:t>
      </w:r>
      <w:r>
        <w:rPr>
          <w:rFonts w:ascii="Times New Roman" w:hAnsi="Times New Roman" w:hint="eastAsia"/>
          <w:sz w:val="24"/>
          <w:szCs w:val="28"/>
        </w:rPr>
        <w:t>表中</w:t>
      </w:r>
      <w:r w:rsidR="001666F2">
        <w:rPr>
          <w:rFonts w:ascii="Times New Roman" w:hAnsi="Times New Roman" w:hint="eastAsia"/>
          <w:sz w:val="24"/>
          <w:szCs w:val="28"/>
        </w:rPr>
        <w:t>。</w:t>
      </w:r>
    </w:p>
    <w:p w:rsidR="004161C6" w:rsidRDefault="006915A7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点击显示总价，可获得总价</w:t>
      </w:r>
      <w:r w:rsidR="001666F2">
        <w:rPr>
          <w:rFonts w:ascii="Times New Roman" w:hAnsi="Times New Roman" w:hint="eastAsia"/>
          <w:sz w:val="24"/>
          <w:szCs w:val="28"/>
        </w:rPr>
        <w:t>。</w:t>
      </w:r>
    </w:p>
    <w:p w:rsidR="004161C6" w:rsidRDefault="006915A7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点击确认选购，将选择的商品写入数据库。</w:t>
      </w:r>
    </w:p>
    <w:p w:rsidR="004161C6" w:rsidRDefault="004161C6" w:rsidP="004161C6">
      <w:pPr>
        <w:pStyle w:val="3"/>
        <w:rPr>
          <w:rFonts w:ascii="Times New Roman" w:hAnsi="Times New Roman"/>
          <w:sz w:val="24"/>
          <w:szCs w:val="28"/>
        </w:rPr>
      </w:pPr>
      <w:bookmarkStart w:id="32" w:name="_Toc388883843"/>
      <w:r>
        <w:rPr>
          <w:rFonts w:hint="eastAsia"/>
        </w:rPr>
        <w:t>4.1</w:t>
      </w:r>
      <w:r w:rsidR="00D3005B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测试结果截图与分析</w:t>
      </w:r>
      <w:bookmarkEnd w:id="32"/>
    </w:p>
    <w:p w:rsidR="004161C6" w:rsidRDefault="00D20EA2" w:rsidP="004161C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主界面，已经成功从数据库读取出来信息了</w:t>
      </w:r>
      <w:r w:rsidR="00C71B4B">
        <w:rPr>
          <w:rFonts w:ascii="Times New Roman" w:hAnsi="Times New Roman" w:hint="eastAsia"/>
          <w:sz w:val="24"/>
          <w:szCs w:val="28"/>
        </w:rPr>
        <w:t>。</w:t>
      </w:r>
    </w:p>
    <w:p w:rsidR="004161C6" w:rsidRDefault="004161C6" w:rsidP="004161C6"/>
    <w:p w:rsidR="00D20EA2" w:rsidRPr="00D20EA2" w:rsidRDefault="00D20EA2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E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3347720"/>
            <wp:effectExtent l="0" t="0" r="9525" b="5080"/>
            <wp:docPr id="21" name="图片 21" descr="C:\Users\missyou\AppData\Roaming\Tencent\Users\591791825\QQ\WinTemp\RichOle\3%V6CJ10OO3Q4CIZ)1VP]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syou\AppData\Roaming\Tencent\Users\591791825\QQ\WinTemp\RichOle\3%V6CJ10OO3Q4CIZ)1VP]$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D20EA2" w:rsidRDefault="00D20EA2" w:rsidP="004161C6">
      <w:pPr>
        <w:rPr>
          <w:rFonts w:ascii="Times New Roman" w:hAnsi="Times New Roman"/>
          <w:sz w:val="24"/>
          <w:szCs w:val="28"/>
        </w:rPr>
      </w:pPr>
    </w:p>
    <w:p w:rsidR="00D20EA2" w:rsidRDefault="00D20EA2" w:rsidP="004161C6">
      <w:pPr>
        <w:rPr>
          <w:rFonts w:ascii="Times New Roman" w:hAnsi="Times New Roman"/>
          <w:sz w:val="24"/>
          <w:szCs w:val="28"/>
        </w:rPr>
      </w:pPr>
    </w:p>
    <w:p w:rsidR="00D20EA2" w:rsidRDefault="00D20EA2" w:rsidP="004161C6">
      <w:pPr>
        <w:rPr>
          <w:rFonts w:ascii="Times New Roman" w:hAnsi="Times New Roman"/>
          <w:sz w:val="24"/>
          <w:szCs w:val="28"/>
        </w:rPr>
      </w:pPr>
    </w:p>
    <w:p w:rsidR="004161C6" w:rsidRDefault="00D20EA2" w:rsidP="004161C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lastRenderedPageBreak/>
        <w:t>单击已经进行了选择商品，右图表格所示。</w:t>
      </w:r>
    </w:p>
    <w:p w:rsidR="00D20EA2" w:rsidRPr="00D20EA2" w:rsidRDefault="00D20EA2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EA2">
        <w:rPr>
          <w:noProof/>
        </w:rPr>
        <w:drawing>
          <wp:inline distT="0" distB="0" distL="0" distR="0">
            <wp:extent cx="4524375" cy="3347720"/>
            <wp:effectExtent l="0" t="0" r="9525" b="5080"/>
            <wp:docPr id="22" name="图片 22" descr="C:\Users\missyou\AppData\Roaming\Tencent\Users\591791825\QQ\WinTemp\RichOle\0XGQHGX%GDKSS_L_}FL34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ssyou\AppData\Roaming\Tencent\Users\591791825\QQ\WinTemp\RichOle\0XGQHGX%GDKSS_L_}FL343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A2" w:rsidRDefault="00D20EA2" w:rsidP="004161C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点击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 w:hint="eastAsia"/>
          <w:sz w:val="24"/>
          <w:szCs w:val="28"/>
        </w:rPr>
        <w:t>显示总价的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 w:hint="eastAsia"/>
          <w:sz w:val="24"/>
          <w:szCs w:val="28"/>
        </w:rPr>
        <w:t>按钮，在</w:t>
      </w:r>
      <w:r w:rsidRPr="00D20EA2">
        <w:rPr>
          <w:rFonts w:ascii="Times New Roman" w:hAnsi="Times New Roman" w:hint="eastAsia"/>
          <w:b/>
          <w:bCs/>
          <w:color w:val="FF0000"/>
          <w:sz w:val="24"/>
          <w:szCs w:val="28"/>
        </w:rPr>
        <w:t>右下角</w:t>
      </w:r>
      <w:r>
        <w:rPr>
          <w:rFonts w:ascii="Times New Roman" w:hAnsi="Times New Roman" w:hint="eastAsia"/>
          <w:sz w:val="24"/>
          <w:szCs w:val="28"/>
        </w:rPr>
        <w:t>有总价显示。</w:t>
      </w:r>
    </w:p>
    <w:p w:rsidR="00D20EA2" w:rsidRDefault="00D20EA2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EA2">
        <w:rPr>
          <w:noProof/>
        </w:rPr>
        <w:drawing>
          <wp:inline distT="0" distB="0" distL="0" distR="0">
            <wp:extent cx="4524375" cy="3347720"/>
            <wp:effectExtent l="0" t="0" r="9525" b="5080"/>
            <wp:docPr id="23" name="图片 23" descr="C:\Users\missyou\AppData\Roaming\Tencent\Users\591791825\QQ\WinTemp\RichOle\4Y8[SJIUJ_L1KA2XELEH}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ssyou\AppData\Roaming\Tencent\Users\591791825\QQ\WinTemp\RichOle\4Y8[SJIUJ_L1KA2XELEH}H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A2" w:rsidRPr="00D20EA2" w:rsidRDefault="00D20EA2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EA2" w:rsidRDefault="00534A67" w:rsidP="00D20EA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4.删除已选购的商品</w:t>
      </w:r>
    </w:p>
    <w:p w:rsidR="00534A67" w:rsidRPr="00534A67" w:rsidRDefault="00534A67" w:rsidP="00534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A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4375" cy="3347720"/>
            <wp:effectExtent l="0" t="0" r="9525" b="5080"/>
            <wp:docPr id="25" name="图片 25" descr="C:\Users\missyou\AppData\Roaming\Tencent\Users\591791825\QQ\WinTemp\RichOle\WD_HFKL$T`YPF(OB$M5K4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ssyou\AppData\Roaming\Tencent\Users\591791825\QQ\WinTemp\RichOle\WD_HFKL$T`YPF(OB$M5K4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67" w:rsidRDefault="00534A67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5.确定选购</w:t>
      </w:r>
    </w:p>
    <w:p w:rsidR="00534A67" w:rsidRPr="00534A67" w:rsidRDefault="00534A67" w:rsidP="00534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A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3347720"/>
            <wp:effectExtent l="0" t="0" r="9525" b="5080"/>
            <wp:docPr id="26" name="图片 26" descr="C:\Users\missyou\AppData\Roaming\Tencent\Users\591791825\QQ\WinTemp\RichOle\_%QDM5NI]J``3FN@2L`(W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ssyou\AppData\Roaming\Tencent\Users\591791825\QQ\WinTemp\RichOle\_%QDM5NI]J``3FN@2L`(WH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67" w:rsidRPr="00D20EA2" w:rsidRDefault="00534A67" w:rsidP="00D20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EA2" w:rsidRDefault="00D20EA2" w:rsidP="00D20EA2">
      <w:pPr>
        <w:rPr>
          <w:rFonts w:ascii="Times New Roman" w:hAnsi="Times New Roman"/>
          <w:sz w:val="24"/>
          <w:szCs w:val="28"/>
        </w:rPr>
      </w:pPr>
    </w:p>
    <w:p w:rsidR="009B2F05" w:rsidRDefault="009B2F05" w:rsidP="009B2F05">
      <w:pPr>
        <w:pStyle w:val="2"/>
      </w:pPr>
      <w:bookmarkStart w:id="33" w:name="_Toc388883844"/>
      <w:r>
        <w:rPr>
          <w:rFonts w:hint="eastAsia"/>
        </w:rPr>
        <w:lastRenderedPageBreak/>
        <w:t xml:space="preserve">4.2 </w:t>
      </w:r>
      <w:r w:rsidR="00534A67">
        <w:rPr>
          <w:rFonts w:hint="eastAsia"/>
        </w:rPr>
        <w:t>管理员操作</w:t>
      </w:r>
      <w:r>
        <w:rPr>
          <w:rFonts w:hint="eastAsia"/>
        </w:rPr>
        <w:t>模块</w:t>
      </w:r>
      <w:bookmarkEnd w:id="33"/>
    </w:p>
    <w:p w:rsidR="009B2F05" w:rsidRDefault="009B2F05" w:rsidP="009B2F05">
      <w:pPr>
        <w:pStyle w:val="3"/>
      </w:pPr>
      <w:bookmarkStart w:id="34" w:name="_Toc388883845"/>
      <w:r>
        <w:rPr>
          <w:rFonts w:hint="eastAsia"/>
        </w:rPr>
        <w:t>4.2.1</w:t>
      </w:r>
      <w:r>
        <w:rPr>
          <w:rFonts w:hint="eastAsia"/>
        </w:rPr>
        <w:t>描述</w:t>
      </w:r>
      <w:bookmarkEnd w:id="34"/>
    </w:p>
    <w:p w:rsidR="009B2F05" w:rsidRDefault="009B2F05" w:rsidP="009B2F05">
      <w:pPr>
        <w:pStyle w:val="3"/>
      </w:pPr>
      <w:bookmarkStart w:id="35" w:name="_Toc388883846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35"/>
    </w:p>
    <w:p w:rsidR="009B2F05" w:rsidRDefault="009B2F05" w:rsidP="00534A67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通过操作界面</w:t>
      </w:r>
    </w:p>
    <w:p w:rsidR="009B2F05" w:rsidRDefault="009B2F05" w:rsidP="009B2F05">
      <w:pPr>
        <w:pStyle w:val="3"/>
      </w:pPr>
      <w:bookmarkStart w:id="36" w:name="_Toc388883847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36"/>
    </w:p>
    <w:p w:rsidR="009B2F05" w:rsidRDefault="009B2F05" w:rsidP="009B2F0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1.</w:t>
      </w:r>
      <w:r w:rsidR="00534A67">
        <w:rPr>
          <w:rFonts w:ascii="Times New Roman" w:hAnsi="Times New Roman" w:hint="eastAsia"/>
          <w:sz w:val="24"/>
          <w:szCs w:val="28"/>
        </w:rPr>
        <w:t>进入管理员界面</w:t>
      </w:r>
    </w:p>
    <w:p w:rsidR="00534A67" w:rsidRDefault="00534A67" w:rsidP="009B2F0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</w:t>
      </w:r>
      <w:r>
        <w:rPr>
          <w:rFonts w:ascii="Times New Roman" w:hAnsi="Times New Roman" w:hint="eastAsia"/>
          <w:sz w:val="24"/>
          <w:szCs w:val="28"/>
        </w:rPr>
        <w:t>删除某商品</w:t>
      </w:r>
    </w:p>
    <w:p w:rsidR="00534A67" w:rsidRDefault="00534A67" w:rsidP="009B2F0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3.</w:t>
      </w:r>
      <w:r>
        <w:rPr>
          <w:rFonts w:ascii="Times New Roman" w:hAnsi="Times New Roman" w:hint="eastAsia"/>
          <w:sz w:val="24"/>
          <w:szCs w:val="28"/>
        </w:rPr>
        <w:t>进入增加新商品界面，增加。</w:t>
      </w:r>
    </w:p>
    <w:p w:rsidR="00534A67" w:rsidRPr="00534A67" w:rsidRDefault="009B2F05" w:rsidP="00534A67">
      <w:pPr>
        <w:pStyle w:val="3"/>
      </w:pPr>
      <w:bookmarkStart w:id="37" w:name="_Toc388883848"/>
      <w:r>
        <w:rPr>
          <w:rFonts w:hint="eastAsia"/>
        </w:rPr>
        <w:t>4.2.4</w:t>
      </w:r>
      <w:r>
        <w:rPr>
          <w:rFonts w:hint="eastAsia"/>
        </w:rPr>
        <w:t>测试结果截图与分析</w:t>
      </w:r>
      <w:bookmarkEnd w:id="37"/>
    </w:p>
    <w:p w:rsidR="00534A67" w:rsidRPr="00534A67" w:rsidRDefault="00534A67" w:rsidP="00534A67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 w:val="24"/>
          <w:szCs w:val="28"/>
        </w:rPr>
      </w:pPr>
      <w:bookmarkStart w:id="38" w:name="_Toc231654613"/>
      <w:r w:rsidRPr="00534A67">
        <w:rPr>
          <w:rFonts w:ascii="Times New Roman" w:hAnsi="Times New Roman" w:hint="eastAsia"/>
          <w:sz w:val="24"/>
          <w:szCs w:val="28"/>
        </w:rPr>
        <w:t>管理员进行商品的增加和修改</w:t>
      </w:r>
    </w:p>
    <w:p w:rsidR="00534A67" w:rsidRDefault="00534A67" w:rsidP="00534A67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 w:val="24"/>
          <w:szCs w:val="28"/>
        </w:rPr>
      </w:pPr>
      <w:r w:rsidRPr="00534A67">
        <w:rPr>
          <w:rFonts w:ascii="Times New Roman" w:hAnsi="Times New Roman" w:hint="eastAsia"/>
          <w:sz w:val="24"/>
          <w:szCs w:val="28"/>
        </w:rPr>
        <w:t>删除某商品</w:t>
      </w:r>
    </w:p>
    <w:p w:rsidR="00534A67" w:rsidRPr="002A1AD9" w:rsidRDefault="00534A67" w:rsidP="002A1AD9">
      <w:pPr>
        <w:rPr>
          <w:rFonts w:ascii="Times New Roman" w:hAnsi="Times New Roman"/>
          <w:sz w:val="24"/>
          <w:szCs w:val="28"/>
        </w:rPr>
      </w:pPr>
      <w:r w:rsidRPr="00534A67">
        <w:rPr>
          <w:noProof/>
        </w:rPr>
        <w:drawing>
          <wp:inline distT="0" distB="0" distL="0" distR="0" wp14:anchorId="486BEFA3" wp14:editId="6FD50E4A">
            <wp:extent cx="3450590" cy="3117215"/>
            <wp:effectExtent l="0" t="0" r="0" b="6985"/>
            <wp:docPr id="28" name="图片 28" descr="C:\Users\missyou\AppData\Roaming\Tencent\Users\591791825\QQ\WinTemp\RichOle\7K$4R)I5)FE_@SYQ}UE4S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ssyou\AppData\Roaming\Tencent\Users\591791825\QQ\WinTemp\RichOle\7K$4R)I5)FE_@SYQ}UE4SY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67" w:rsidRDefault="00534A67" w:rsidP="00534A67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新增商品</w:t>
      </w:r>
    </w:p>
    <w:p w:rsidR="002A1AD9" w:rsidRPr="002A1AD9" w:rsidRDefault="002A1AD9" w:rsidP="002A1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AD9">
        <w:rPr>
          <w:noProof/>
        </w:rPr>
        <w:lastRenderedPageBreak/>
        <w:drawing>
          <wp:inline distT="0" distB="0" distL="0" distR="0">
            <wp:extent cx="2783205" cy="3037205"/>
            <wp:effectExtent l="0" t="0" r="0" b="0"/>
            <wp:docPr id="31" name="图片 31" descr="C:\Users\missyou\AppData\Roaming\Tencent\Users\591791825\QQ\WinTemp\RichOle\P@7E(XM}X)K_~I6_%80GU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ssyou\AppData\Roaming\Tencent\Users\591791825\QQ\WinTemp\RichOle\P@7E(XM}X)K_~I6_%80GUS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67" w:rsidRPr="00534A67" w:rsidRDefault="00534A67" w:rsidP="00534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1AD9" w:rsidRPr="002A1AD9" w:rsidRDefault="002A1AD9" w:rsidP="002A1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A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3347720"/>
            <wp:effectExtent l="0" t="0" r="9525" b="5080"/>
            <wp:docPr id="30" name="图片 30" descr="C:\Users\missyou\AppData\Roaming\Tencent\Users\591791825\QQ\WinTemp\RichOle\CY(8$6ZW4CCBE2K)`I5~6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ssyou\AppData\Roaming\Tencent\Users\591791825\QQ\WinTemp\RichOle\CY(8$6ZW4CCBE2K)`I5~6K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8"/>
    <w:p w:rsidR="00F36C8C" w:rsidRDefault="00F36C8C" w:rsidP="00F36C8C">
      <w:pPr>
        <w:pStyle w:val="2"/>
      </w:pPr>
      <w:r w:rsidRPr="00F36C8C">
        <w:t>容错检测</w:t>
      </w:r>
    </w:p>
    <w:p w:rsidR="00F36C8C" w:rsidRPr="00F36C8C" w:rsidRDefault="00F36C8C" w:rsidP="00F36C8C">
      <w:pPr>
        <w:rPr>
          <w:sz w:val="24"/>
          <w:szCs w:val="24"/>
        </w:rPr>
      </w:pPr>
      <w:r w:rsidRPr="00F36C8C">
        <w:rPr>
          <w:rFonts w:hint="eastAsia"/>
          <w:sz w:val="24"/>
          <w:szCs w:val="24"/>
        </w:rPr>
        <w:t>1.</w:t>
      </w:r>
      <w:r w:rsidRPr="00F36C8C">
        <w:rPr>
          <w:rFonts w:hint="eastAsia"/>
          <w:sz w:val="24"/>
          <w:szCs w:val="24"/>
        </w:rPr>
        <w:t>商品编号如果重了，则无法写入数据库，</w:t>
      </w:r>
    </w:p>
    <w:p w:rsidR="00F36C8C" w:rsidRPr="00F36C8C" w:rsidRDefault="00F36C8C" w:rsidP="00F36C8C">
      <w:pPr>
        <w:rPr>
          <w:sz w:val="24"/>
          <w:szCs w:val="24"/>
        </w:rPr>
      </w:pPr>
    </w:p>
    <w:p w:rsidR="00F36C8C" w:rsidRPr="00F36C8C" w:rsidRDefault="00F36C8C" w:rsidP="00F36C8C">
      <w:pPr>
        <w:rPr>
          <w:sz w:val="24"/>
          <w:szCs w:val="24"/>
        </w:rPr>
      </w:pPr>
    </w:p>
    <w:p w:rsidR="00F36C8C" w:rsidRPr="00F36C8C" w:rsidRDefault="00F36C8C" w:rsidP="00F36C8C">
      <w:pPr>
        <w:rPr>
          <w:sz w:val="24"/>
          <w:szCs w:val="24"/>
        </w:rPr>
      </w:pPr>
    </w:p>
    <w:p w:rsidR="00F36C8C" w:rsidRPr="00F36C8C" w:rsidRDefault="00F36C8C" w:rsidP="00F36C8C">
      <w:pPr>
        <w:rPr>
          <w:sz w:val="24"/>
          <w:szCs w:val="24"/>
        </w:rPr>
      </w:pPr>
      <w:bookmarkStart w:id="39" w:name="_GoBack"/>
      <w:bookmarkEnd w:id="39"/>
    </w:p>
    <w:p w:rsidR="00F36C8C" w:rsidRPr="00F36C8C" w:rsidRDefault="00F36C8C" w:rsidP="00F36C8C">
      <w:pPr>
        <w:rPr>
          <w:sz w:val="24"/>
          <w:szCs w:val="24"/>
        </w:rPr>
      </w:pPr>
    </w:p>
    <w:p w:rsidR="00F36C8C" w:rsidRPr="00F36C8C" w:rsidRDefault="00F36C8C" w:rsidP="00F36C8C">
      <w:pPr>
        <w:rPr>
          <w:sz w:val="24"/>
          <w:szCs w:val="24"/>
        </w:rPr>
      </w:pPr>
    </w:p>
    <w:p w:rsidR="00F36C8C" w:rsidRPr="00F36C8C" w:rsidRDefault="00F36C8C" w:rsidP="00F36C8C">
      <w:pPr>
        <w:rPr>
          <w:rFonts w:hint="eastAsia"/>
          <w:sz w:val="24"/>
          <w:szCs w:val="24"/>
        </w:rPr>
      </w:pPr>
      <w:r w:rsidRPr="00F36C8C">
        <w:rPr>
          <w:rFonts w:hint="eastAsia"/>
          <w:sz w:val="24"/>
          <w:szCs w:val="24"/>
        </w:rPr>
        <w:lastRenderedPageBreak/>
        <w:t>2.</w:t>
      </w:r>
      <w:r w:rsidRPr="00F36C8C">
        <w:rPr>
          <w:rFonts w:hint="eastAsia"/>
          <w:sz w:val="24"/>
          <w:szCs w:val="24"/>
        </w:rPr>
        <w:t>价格的容错处理成功</w:t>
      </w:r>
    </w:p>
    <w:p w:rsidR="00F36C8C" w:rsidRDefault="00F36C8C" w:rsidP="00F36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C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1775" cy="3829050"/>
            <wp:effectExtent l="0" t="0" r="9525" b="0"/>
            <wp:docPr id="1" name="图片 1" descr="C:\Users\missyou\AppData\Roaming\Tencent\Users\591791825\QQ\WinTemp\RichOle\5{[BSW(V4)77(K{ZT0`HJ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you\AppData\Roaming\Tencent\Users\591791825\QQ\WinTemp\RichOle\5{[BSW(V4)77(K{ZT0`HJQ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8C" w:rsidRPr="00F36C8C" w:rsidRDefault="00F36C8C" w:rsidP="00F36C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F36C8C" w:rsidRPr="00F36C8C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A6B" w:rsidRDefault="00976A6B" w:rsidP="00000026">
      <w:r>
        <w:separator/>
      </w:r>
    </w:p>
  </w:endnote>
  <w:endnote w:type="continuationSeparator" w:id="0">
    <w:p w:rsidR="00976A6B" w:rsidRDefault="00976A6B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A6B" w:rsidRDefault="00976A6B" w:rsidP="00000026">
      <w:r>
        <w:separator/>
      </w:r>
    </w:p>
  </w:footnote>
  <w:footnote w:type="continuationSeparator" w:id="0">
    <w:p w:rsidR="00976A6B" w:rsidRDefault="00976A6B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8"/>
    <w:multiLevelType w:val="singleLevel"/>
    <w:tmpl w:val="C07A9A88"/>
    <w:lvl w:ilvl="0">
      <w:start w:val="1"/>
      <w:numFmt w:val="decimal"/>
      <w:suff w:val="nothing"/>
      <w:lvlText w:val="%1."/>
      <w:lvlJc w:val="left"/>
      <w:rPr>
        <w:lang w:eastAsia="zh-CN"/>
      </w:rPr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C1A3D52"/>
    <w:multiLevelType w:val="hybridMultilevel"/>
    <w:tmpl w:val="3850AE66"/>
    <w:lvl w:ilvl="0" w:tplc="77740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26"/>
    <w:rsid w:val="00000026"/>
    <w:rsid w:val="00005404"/>
    <w:rsid w:val="000237CB"/>
    <w:rsid w:val="00046FA5"/>
    <w:rsid w:val="00087268"/>
    <w:rsid w:val="000B7C0D"/>
    <w:rsid w:val="001666F2"/>
    <w:rsid w:val="00174A92"/>
    <w:rsid w:val="001B1719"/>
    <w:rsid w:val="001C33BA"/>
    <w:rsid w:val="001F4A81"/>
    <w:rsid w:val="00251641"/>
    <w:rsid w:val="00281CBD"/>
    <w:rsid w:val="002A1AD9"/>
    <w:rsid w:val="002A24BD"/>
    <w:rsid w:val="003016A2"/>
    <w:rsid w:val="00374387"/>
    <w:rsid w:val="00395416"/>
    <w:rsid w:val="003A2790"/>
    <w:rsid w:val="004161C6"/>
    <w:rsid w:val="004815B4"/>
    <w:rsid w:val="004C2533"/>
    <w:rsid w:val="004D3A0E"/>
    <w:rsid w:val="004F087E"/>
    <w:rsid w:val="00534A67"/>
    <w:rsid w:val="005B0997"/>
    <w:rsid w:val="005E44F9"/>
    <w:rsid w:val="00614FC3"/>
    <w:rsid w:val="00631016"/>
    <w:rsid w:val="00651254"/>
    <w:rsid w:val="00676AE0"/>
    <w:rsid w:val="006915A7"/>
    <w:rsid w:val="006C210A"/>
    <w:rsid w:val="006F208A"/>
    <w:rsid w:val="00787802"/>
    <w:rsid w:val="007D72B4"/>
    <w:rsid w:val="00884E6A"/>
    <w:rsid w:val="008C24E4"/>
    <w:rsid w:val="009005E7"/>
    <w:rsid w:val="00926439"/>
    <w:rsid w:val="009446C4"/>
    <w:rsid w:val="00976A6B"/>
    <w:rsid w:val="009A5322"/>
    <w:rsid w:val="009B2F05"/>
    <w:rsid w:val="009B6662"/>
    <w:rsid w:val="009E0DD3"/>
    <w:rsid w:val="00A2791B"/>
    <w:rsid w:val="00A95562"/>
    <w:rsid w:val="00AF4BCF"/>
    <w:rsid w:val="00B007A8"/>
    <w:rsid w:val="00B61CE5"/>
    <w:rsid w:val="00B91956"/>
    <w:rsid w:val="00C25572"/>
    <w:rsid w:val="00C71B4B"/>
    <w:rsid w:val="00CB1DE3"/>
    <w:rsid w:val="00CD0348"/>
    <w:rsid w:val="00D10880"/>
    <w:rsid w:val="00D20EA2"/>
    <w:rsid w:val="00D3005B"/>
    <w:rsid w:val="00D411FE"/>
    <w:rsid w:val="00DB78A1"/>
    <w:rsid w:val="00DD4ADB"/>
    <w:rsid w:val="00DF0CC6"/>
    <w:rsid w:val="00E163B5"/>
    <w:rsid w:val="00E40C85"/>
    <w:rsid w:val="00E54DDC"/>
    <w:rsid w:val="00E77DCF"/>
    <w:rsid w:val="00F36C8C"/>
    <w:rsid w:val="00F373AE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0D2757-DE98-4496-B693-529CD096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54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4DDC"/>
    <w:rPr>
      <w:sz w:val="18"/>
      <w:szCs w:val="18"/>
    </w:rPr>
  </w:style>
  <w:style w:type="table" w:styleId="a8">
    <w:name w:val="Table Grid"/>
    <w:basedOn w:val="a1"/>
    <w:uiPriority w:val="59"/>
    <w:rsid w:val="009B2F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ody Text"/>
    <w:basedOn w:val="a"/>
    <w:link w:val="Char2"/>
    <w:rsid w:val="004D3A0E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link w:val="a9"/>
    <w:rsid w:val="004D3A0E"/>
    <w:rPr>
      <w:rFonts w:ascii="Times New Roman" w:eastAsia="宋体" w:hAnsi="Times New Roman" w:cs="Times New Roman"/>
      <w:szCs w:val="20"/>
    </w:rPr>
  </w:style>
  <w:style w:type="paragraph" w:customStyle="1" w:styleId="InfoBlue">
    <w:name w:val="InfoBlue"/>
    <w:basedOn w:val="a"/>
    <w:next w:val="a9"/>
    <w:rsid w:val="004D3A0E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eastAsia="宋体" w:hAnsi="Arial" w:cs="Times New Roman"/>
      <w:snapToGrid w:val="0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2B39-EB94-413C-8B67-5C5BB7EC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missyou</cp:lastModifiedBy>
  <cp:revision>16</cp:revision>
  <dcterms:created xsi:type="dcterms:W3CDTF">2014-05-24T12:16:00Z</dcterms:created>
  <dcterms:modified xsi:type="dcterms:W3CDTF">2015-05-28T05:50:00Z</dcterms:modified>
</cp:coreProperties>
</file>